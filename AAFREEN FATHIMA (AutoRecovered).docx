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2A363" w14:textId="77777777" w:rsidR="00C84289" w:rsidRDefault="00C84289" w:rsidP="00C84289">
      <w:pPr>
        <w:tabs>
          <w:tab w:val="left" w:pos="4253"/>
        </w:tabs>
        <w:rPr>
          <w:rFonts w:ascii="Times New Roman" w:hAnsi="Times New Roman" w:cs="Times New Roman"/>
          <w:sz w:val="48"/>
          <w:szCs w:val="48"/>
          <w:lang w:val="en-IN"/>
        </w:rPr>
      </w:pPr>
      <w:r w:rsidRPr="00D254C7">
        <w:rPr>
          <w:rFonts w:ascii="Times New Roman" w:hAnsi="Times New Roman" w:cs="Times New Roman"/>
          <w:sz w:val="48"/>
          <w:szCs w:val="48"/>
          <w:lang w:val="en-IN"/>
        </w:rPr>
        <w:t>AAFREEN FATHIMA.T</w:t>
      </w:r>
    </w:p>
    <w:p w14:paraId="5AC2BD71" w14:textId="77777777" w:rsidR="00C84289" w:rsidRDefault="00C84289" w:rsidP="00C84289">
      <w:pPr>
        <w:tabs>
          <w:tab w:val="left" w:pos="4253"/>
        </w:tabs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Email:aafreenfathima@1402gamil.com</w:t>
      </w:r>
      <w:proofErr w:type="gramEnd"/>
    </w:p>
    <w:p w14:paraId="7BEA85E4" w14:textId="77777777" w:rsidR="00C84289" w:rsidRDefault="00C84289" w:rsidP="00C84289">
      <w:pPr>
        <w:tabs>
          <w:tab w:val="left" w:pos="4253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Phone:8438747941</w:t>
      </w:r>
    </w:p>
    <w:p w14:paraId="6F1F86F8" w14:textId="77777777" w:rsidR="00C84289" w:rsidRDefault="00C84289" w:rsidP="00C84289">
      <w:p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r w:rsidRPr="00D254C7">
        <w:rPr>
          <w:rFonts w:ascii="Times New Roman" w:hAnsi="Times New Roman" w:cs="Times New Roman"/>
          <w:sz w:val="32"/>
          <w:szCs w:val="32"/>
          <w:lang w:val="en-IN"/>
        </w:rPr>
        <w:t>CAREER OBIECTIVE</w:t>
      </w:r>
      <w:r>
        <w:rPr>
          <w:rFonts w:ascii="Times New Roman" w:hAnsi="Times New Roman" w:cs="Times New Roman"/>
          <w:sz w:val="32"/>
          <w:szCs w:val="32"/>
          <w:lang w:val="en-IN"/>
        </w:rPr>
        <w:t>:</w:t>
      </w:r>
    </w:p>
    <w:p w14:paraId="2789BDC6" w14:textId="77777777" w:rsidR="00C84289" w:rsidRDefault="00C84289" w:rsidP="00C84289">
      <w:p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A short Statement the Summarize your career goal skill and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experience .It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 usually placed after the resume header. I will growth the company with my knowledge</w:t>
      </w:r>
    </w:p>
    <w:p w14:paraId="6A421B23" w14:textId="77777777" w:rsidR="00C84289" w:rsidRPr="00D254C7" w:rsidRDefault="00C84289" w:rsidP="00C84289">
      <w:p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692"/>
        <w:gridCol w:w="1984"/>
      </w:tblGrid>
      <w:tr w:rsidR="00C84289" w14:paraId="0D378AE5" w14:textId="77777777" w:rsidTr="00C84289">
        <w:trPr>
          <w:trHeight w:val="598"/>
        </w:trPr>
        <w:tc>
          <w:tcPr>
            <w:tcW w:w="2337" w:type="dxa"/>
          </w:tcPr>
          <w:p w14:paraId="0517EF20" w14:textId="77777777" w:rsidR="00C84289" w:rsidRDefault="00C84289" w:rsidP="00C84289">
            <w:pPr>
              <w:tabs>
                <w:tab w:val="left" w:pos="4253"/>
              </w:tabs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 xml:space="preserve">     Course</w:t>
            </w:r>
          </w:p>
        </w:tc>
        <w:tc>
          <w:tcPr>
            <w:tcW w:w="2337" w:type="dxa"/>
          </w:tcPr>
          <w:p w14:paraId="023D5733" w14:textId="77777777" w:rsidR="00C84289" w:rsidRDefault="00C84289" w:rsidP="00C84289">
            <w:pPr>
              <w:tabs>
                <w:tab w:val="left" w:pos="4253"/>
              </w:tabs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 xml:space="preserve">   Institution</w:t>
            </w:r>
          </w:p>
        </w:tc>
        <w:tc>
          <w:tcPr>
            <w:tcW w:w="2692" w:type="dxa"/>
          </w:tcPr>
          <w:p w14:paraId="0646F854" w14:textId="77777777" w:rsidR="00C84289" w:rsidRDefault="00C84289" w:rsidP="00C84289">
            <w:pPr>
              <w:tabs>
                <w:tab w:val="left" w:pos="4253"/>
              </w:tabs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 xml:space="preserve">      Year</w:t>
            </w:r>
          </w:p>
        </w:tc>
        <w:tc>
          <w:tcPr>
            <w:tcW w:w="1984" w:type="dxa"/>
          </w:tcPr>
          <w:p w14:paraId="6BB155DA" w14:textId="77777777" w:rsidR="00C84289" w:rsidRDefault="00C84289" w:rsidP="00C84289">
            <w:pPr>
              <w:tabs>
                <w:tab w:val="left" w:pos="4253"/>
              </w:tabs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 xml:space="preserve">       Mark</w:t>
            </w:r>
          </w:p>
        </w:tc>
      </w:tr>
      <w:tr w:rsidR="00C84289" w14:paraId="4B525B8C" w14:textId="77777777" w:rsidTr="00C84289">
        <w:tc>
          <w:tcPr>
            <w:tcW w:w="2337" w:type="dxa"/>
          </w:tcPr>
          <w:p w14:paraId="26D81D61" w14:textId="77777777" w:rsidR="00C84289" w:rsidRDefault="00C84289" w:rsidP="00C84289">
            <w:pPr>
              <w:tabs>
                <w:tab w:val="left" w:pos="4253"/>
              </w:tabs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B Sc CS-AI</w:t>
            </w:r>
          </w:p>
        </w:tc>
        <w:tc>
          <w:tcPr>
            <w:tcW w:w="2337" w:type="dxa"/>
          </w:tcPr>
          <w:p w14:paraId="4BEBCFD4" w14:textId="77777777" w:rsidR="00C84289" w:rsidRDefault="00C84289" w:rsidP="00C84289">
            <w:pPr>
              <w:tabs>
                <w:tab w:val="left" w:pos="4253"/>
              </w:tabs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 xml:space="preserve">New Prince Sri Bhavan Art’s &amp; Science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College  Chennai</w:t>
            </w:r>
            <w:proofErr w:type="gramEnd"/>
          </w:p>
        </w:tc>
        <w:tc>
          <w:tcPr>
            <w:tcW w:w="2692" w:type="dxa"/>
          </w:tcPr>
          <w:p w14:paraId="3090DDB2" w14:textId="77777777" w:rsidR="00C84289" w:rsidRDefault="00C84289" w:rsidP="00C84289">
            <w:pPr>
              <w:tabs>
                <w:tab w:val="left" w:pos="4253"/>
              </w:tabs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2026</w:t>
            </w:r>
          </w:p>
        </w:tc>
        <w:tc>
          <w:tcPr>
            <w:tcW w:w="1984" w:type="dxa"/>
          </w:tcPr>
          <w:p w14:paraId="4095BBCC" w14:textId="77777777" w:rsidR="00C84289" w:rsidRDefault="00C84289" w:rsidP="00C84289">
            <w:pPr>
              <w:tabs>
                <w:tab w:val="left" w:pos="4253"/>
              </w:tabs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58%</w:t>
            </w:r>
          </w:p>
        </w:tc>
      </w:tr>
      <w:tr w:rsidR="00C84289" w14:paraId="2DA85B37" w14:textId="77777777" w:rsidTr="00C84289">
        <w:tc>
          <w:tcPr>
            <w:tcW w:w="2337" w:type="dxa"/>
          </w:tcPr>
          <w:p w14:paraId="318EECEA" w14:textId="77777777" w:rsidR="00C84289" w:rsidRDefault="00C84289" w:rsidP="00C84289">
            <w:pPr>
              <w:tabs>
                <w:tab w:val="left" w:pos="4253"/>
              </w:tabs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12th</w:t>
            </w:r>
          </w:p>
        </w:tc>
        <w:tc>
          <w:tcPr>
            <w:tcW w:w="2337" w:type="dxa"/>
          </w:tcPr>
          <w:p w14:paraId="5323ABCB" w14:textId="77777777" w:rsidR="00C84289" w:rsidRDefault="00C84289" w:rsidP="00C84289">
            <w:pPr>
              <w:tabs>
                <w:tab w:val="left" w:pos="4253"/>
              </w:tabs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 xml:space="preserve">Gov hr sec school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pallikaranai</w:t>
            </w:r>
            <w:proofErr w:type="spellEnd"/>
          </w:p>
        </w:tc>
        <w:tc>
          <w:tcPr>
            <w:tcW w:w="2692" w:type="dxa"/>
          </w:tcPr>
          <w:p w14:paraId="1A825BF9" w14:textId="77777777" w:rsidR="00C84289" w:rsidRDefault="00C84289" w:rsidP="00C84289">
            <w:pPr>
              <w:tabs>
                <w:tab w:val="left" w:pos="4253"/>
              </w:tabs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2023</w:t>
            </w:r>
          </w:p>
        </w:tc>
        <w:tc>
          <w:tcPr>
            <w:tcW w:w="1984" w:type="dxa"/>
          </w:tcPr>
          <w:p w14:paraId="160F0F0A" w14:textId="77777777" w:rsidR="00C84289" w:rsidRDefault="00C84289" w:rsidP="00C84289">
            <w:pPr>
              <w:tabs>
                <w:tab w:val="left" w:pos="4253"/>
              </w:tabs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41%</w:t>
            </w:r>
          </w:p>
          <w:p w14:paraId="5AC0B338" w14:textId="77777777" w:rsidR="00C84289" w:rsidRDefault="00C84289" w:rsidP="00C84289">
            <w:pPr>
              <w:tabs>
                <w:tab w:val="left" w:pos="4253"/>
              </w:tabs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</w:p>
        </w:tc>
      </w:tr>
      <w:tr w:rsidR="00C84289" w14:paraId="4F555C02" w14:textId="77777777" w:rsidTr="00C84289">
        <w:tc>
          <w:tcPr>
            <w:tcW w:w="2337" w:type="dxa"/>
          </w:tcPr>
          <w:p w14:paraId="2EC007BA" w14:textId="77777777" w:rsidR="00C84289" w:rsidRDefault="00C84289" w:rsidP="00C84289">
            <w:pPr>
              <w:tabs>
                <w:tab w:val="left" w:pos="4253"/>
              </w:tabs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10th</w:t>
            </w:r>
          </w:p>
        </w:tc>
        <w:tc>
          <w:tcPr>
            <w:tcW w:w="2337" w:type="dxa"/>
          </w:tcPr>
          <w:p w14:paraId="17F52DA2" w14:textId="77777777" w:rsidR="00C84289" w:rsidRDefault="00C84289" w:rsidP="00C84289">
            <w:pPr>
              <w:tabs>
                <w:tab w:val="left" w:pos="4253"/>
              </w:tabs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 xml:space="preserve">GGM hr sec school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narayanapuram</w:t>
            </w:r>
            <w:proofErr w:type="spellEnd"/>
          </w:p>
        </w:tc>
        <w:tc>
          <w:tcPr>
            <w:tcW w:w="2692" w:type="dxa"/>
          </w:tcPr>
          <w:p w14:paraId="33E46922" w14:textId="77777777" w:rsidR="00C84289" w:rsidRDefault="00C84289" w:rsidP="00C84289">
            <w:pPr>
              <w:tabs>
                <w:tab w:val="left" w:pos="4253"/>
              </w:tabs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2021</w:t>
            </w:r>
          </w:p>
        </w:tc>
        <w:tc>
          <w:tcPr>
            <w:tcW w:w="1984" w:type="dxa"/>
          </w:tcPr>
          <w:p w14:paraId="5CA2098D" w14:textId="77777777" w:rsidR="00C84289" w:rsidRDefault="00C84289" w:rsidP="00C84289">
            <w:pPr>
              <w:tabs>
                <w:tab w:val="left" w:pos="4253"/>
              </w:tabs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PASS</w:t>
            </w:r>
          </w:p>
        </w:tc>
      </w:tr>
    </w:tbl>
    <w:p w14:paraId="18B7A740" w14:textId="77777777" w:rsidR="00C84289" w:rsidRDefault="00C84289" w:rsidP="00C84289">
      <w:p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</w:p>
    <w:p w14:paraId="5897F2A7" w14:textId="77777777" w:rsidR="00C84289" w:rsidRDefault="00C84289" w:rsidP="00C84289">
      <w:p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TECHNICAL SKILL:</w:t>
      </w:r>
    </w:p>
    <w:p w14:paraId="5844D78B" w14:textId="77777777" w:rsidR="00C84289" w:rsidRDefault="00C84289" w:rsidP="00C84289">
      <w:pPr>
        <w:pStyle w:val="ListParagraph"/>
        <w:numPr>
          <w:ilvl w:val="0"/>
          <w:numId w:val="24"/>
        </w:num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Python</w:t>
      </w:r>
    </w:p>
    <w:p w14:paraId="640DD865" w14:textId="77777777" w:rsidR="00C84289" w:rsidRDefault="00C84289" w:rsidP="00C84289">
      <w:pPr>
        <w:pStyle w:val="ListParagraph"/>
        <w:numPr>
          <w:ilvl w:val="0"/>
          <w:numId w:val="24"/>
        </w:num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Java</w:t>
      </w:r>
    </w:p>
    <w:p w14:paraId="02337FEC" w14:textId="77777777" w:rsidR="00C84289" w:rsidRDefault="00C84289" w:rsidP="00C84289">
      <w:pPr>
        <w:pStyle w:val="ListParagraph"/>
        <w:numPr>
          <w:ilvl w:val="0"/>
          <w:numId w:val="24"/>
        </w:num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HTML</w:t>
      </w:r>
    </w:p>
    <w:p w14:paraId="0CBF436D" w14:textId="77777777" w:rsidR="00C84289" w:rsidRDefault="00C84289" w:rsidP="00C84289">
      <w:pPr>
        <w:pStyle w:val="ListParagraph"/>
        <w:numPr>
          <w:ilvl w:val="0"/>
          <w:numId w:val="24"/>
        </w:num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Prolog</w:t>
      </w:r>
      <w:proofErr w:type="spellEnd"/>
    </w:p>
    <w:p w14:paraId="208A530A" w14:textId="77777777" w:rsidR="00C84289" w:rsidRDefault="00C84289" w:rsidP="00C84289">
      <w:p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r w:rsidRPr="00BF7CEC">
        <w:rPr>
          <w:rFonts w:ascii="Times New Roman" w:hAnsi="Times New Roman" w:cs="Times New Roman"/>
          <w:sz w:val="32"/>
          <w:szCs w:val="32"/>
          <w:lang w:val="en-IN"/>
        </w:rPr>
        <w:t>N</w:t>
      </w:r>
      <w:r>
        <w:rPr>
          <w:rFonts w:ascii="Times New Roman" w:hAnsi="Times New Roman" w:cs="Times New Roman"/>
          <w:sz w:val="32"/>
          <w:szCs w:val="32"/>
          <w:lang w:val="en-IN"/>
        </w:rPr>
        <w:t>ON-TECHNICAL SKILL:</w:t>
      </w:r>
    </w:p>
    <w:p w14:paraId="75A07811" w14:textId="77777777" w:rsidR="00C84289" w:rsidRDefault="00C84289" w:rsidP="00C84289">
      <w:pPr>
        <w:pStyle w:val="ListParagraph"/>
        <w:numPr>
          <w:ilvl w:val="0"/>
          <w:numId w:val="25"/>
        </w:num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Time  Management</w:t>
      </w:r>
      <w:proofErr w:type="gramEnd"/>
    </w:p>
    <w:p w14:paraId="282B2624" w14:textId="77777777" w:rsidR="00C84289" w:rsidRDefault="00C84289" w:rsidP="00C84289">
      <w:pPr>
        <w:pStyle w:val="ListParagraph"/>
        <w:numPr>
          <w:ilvl w:val="0"/>
          <w:numId w:val="25"/>
        </w:num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Problem solving  </w:t>
      </w:r>
    </w:p>
    <w:p w14:paraId="1A62FBFC" w14:textId="77777777" w:rsidR="00C84289" w:rsidRDefault="00C84289" w:rsidP="00C84289">
      <w:p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r w:rsidRPr="00B726D1">
        <w:rPr>
          <w:rFonts w:ascii="Times New Roman" w:hAnsi="Times New Roman" w:cs="Times New Roman"/>
          <w:sz w:val="32"/>
          <w:szCs w:val="32"/>
          <w:lang w:val="en-IN"/>
        </w:rPr>
        <w:t>CERTIFCATION COURSES</w:t>
      </w:r>
      <w:r>
        <w:rPr>
          <w:rFonts w:ascii="Times New Roman" w:hAnsi="Times New Roman" w:cs="Times New Roman"/>
          <w:sz w:val="32"/>
          <w:szCs w:val="32"/>
          <w:lang w:val="en-IN"/>
        </w:rPr>
        <w:t>:</w:t>
      </w:r>
    </w:p>
    <w:p w14:paraId="6269C245" w14:textId="77777777" w:rsidR="00C84289" w:rsidRDefault="00C84289" w:rsidP="00C84289">
      <w:pPr>
        <w:pStyle w:val="ListParagraph"/>
        <w:numPr>
          <w:ilvl w:val="0"/>
          <w:numId w:val="26"/>
        </w:num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Object oriented programming using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python  Infosys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spring board (2023-2024)</w:t>
      </w:r>
    </w:p>
    <w:p w14:paraId="0E4EB519" w14:textId="77777777" w:rsidR="00C84289" w:rsidRDefault="00C84289" w:rsidP="00C84289">
      <w:pPr>
        <w:pStyle w:val="ListParagraph"/>
        <w:numPr>
          <w:ilvl w:val="0"/>
          <w:numId w:val="26"/>
        </w:num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Basics of python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Infosys spring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board(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2023-2024)</w:t>
      </w:r>
    </w:p>
    <w:p w14:paraId="7C86465D" w14:textId="77777777" w:rsidR="00C84289" w:rsidRDefault="00C84289" w:rsidP="00C84289">
      <w:p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r w:rsidRPr="00B726D1">
        <w:rPr>
          <w:rFonts w:ascii="Times New Roman" w:hAnsi="Times New Roman" w:cs="Times New Roman"/>
          <w:sz w:val="32"/>
          <w:szCs w:val="32"/>
          <w:lang w:val="en-IN"/>
        </w:rPr>
        <w:t>AWARDS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AND ACHIEVMENT:</w:t>
      </w:r>
    </w:p>
    <w:p w14:paraId="46464629" w14:textId="77777777" w:rsidR="00C84289" w:rsidRDefault="00C84289" w:rsidP="00C84289">
      <w:pPr>
        <w:pStyle w:val="ListParagraph"/>
        <w:numPr>
          <w:ilvl w:val="0"/>
          <w:numId w:val="27"/>
        </w:num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lastRenderedPageBreak/>
        <w:t xml:space="preserve">Drawing competition in infant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jesus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matriculation school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pallikaranai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2011)</w:t>
      </w:r>
    </w:p>
    <w:p w14:paraId="10FE6DC9" w14:textId="77777777" w:rsidR="00C84289" w:rsidRDefault="00C84289" w:rsidP="00C84289">
      <w:pPr>
        <w:pStyle w:val="ListParagraph"/>
        <w:numPr>
          <w:ilvl w:val="0"/>
          <w:numId w:val="27"/>
        </w:num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Dance competition in GGM hr sec school (2019)</w:t>
      </w:r>
    </w:p>
    <w:p w14:paraId="0BC67829" w14:textId="77777777" w:rsidR="00C84289" w:rsidRDefault="00C84289" w:rsidP="00C84289">
      <w:p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r w:rsidRPr="00E8550A">
        <w:rPr>
          <w:rFonts w:ascii="Times New Roman" w:hAnsi="Times New Roman" w:cs="Times New Roman"/>
          <w:sz w:val="32"/>
          <w:szCs w:val="32"/>
          <w:lang w:val="en-IN"/>
        </w:rPr>
        <w:t>HOBBIES</w:t>
      </w:r>
      <w:r>
        <w:rPr>
          <w:rFonts w:ascii="Times New Roman" w:hAnsi="Times New Roman" w:cs="Times New Roman"/>
          <w:sz w:val="32"/>
          <w:szCs w:val="32"/>
          <w:lang w:val="en-IN"/>
        </w:rPr>
        <w:t>:</w:t>
      </w:r>
    </w:p>
    <w:p w14:paraId="57FC82F4" w14:textId="77777777" w:rsidR="00C84289" w:rsidRDefault="00C84289" w:rsidP="00C84289">
      <w:pPr>
        <w:pStyle w:val="ListParagraph"/>
        <w:numPr>
          <w:ilvl w:val="0"/>
          <w:numId w:val="28"/>
        </w:num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Travelling</w:t>
      </w:r>
    </w:p>
    <w:p w14:paraId="0D389E1D" w14:textId="77777777" w:rsidR="00C84289" w:rsidRPr="00E8550A" w:rsidRDefault="00C84289" w:rsidP="00C84289">
      <w:pPr>
        <w:pStyle w:val="ListParagraph"/>
        <w:numPr>
          <w:ilvl w:val="0"/>
          <w:numId w:val="28"/>
        </w:num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Sleeping</w:t>
      </w:r>
    </w:p>
    <w:p w14:paraId="50167F59" w14:textId="77777777" w:rsidR="00C84289" w:rsidRDefault="00C84289" w:rsidP="00C84289">
      <w:pPr>
        <w:pStyle w:val="ListParagraph"/>
        <w:numPr>
          <w:ilvl w:val="0"/>
          <w:numId w:val="28"/>
        </w:num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Cooking</w:t>
      </w:r>
    </w:p>
    <w:p w14:paraId="0A2057BF" w14:textId="77777777" w:rsidR="00C84289" w:rsidRDefault="00C84289" w:rsidP="00C84289">
      <w:pPr>
        <w:pStyle w:val="ListParagraph"/>
        <w:numPr>
          <w:ilvl w:val="0"/>
          <w:numId w:val="28"/>
        </w:num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Drawing</w:t>
      </w:r>
    </w:p>
    <w:p w14:paraId="15D2E8C5" w14:textId="77777777" w:rsidR="00C84289" w:rsidRDefault="00C84289" w:rsidP="00C84289">
      <w:p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PERSONAL INFORMATION:</w:t>
      </w:r>
    </w:p>
    <w:p w14:paraId="573891C0" w14:textId="77777777" w:rsidR="00C84289" w:rsidRDefault="00C84289" w:rsidP="00C84289">
      <w:pPr>
        <w:pStyle w:val="ListParagraph"/>
        <w:numPr>
          <w:ilvl w:val="0"/>
          <w:numId w:val="30"/>
        </w:num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Father’s name: Syed Taj Ahamed S.L</w:t>
      </w:r>
    </w:p>
    <w:p w14:paraId="303C57D4" w14:textId="77777777" w:rsidR="00C84289" w:rsidRDefault="00C84289" w:rsidP="00C84289">
      <w:pPr>
        <w:pStyle w:val="ListParagraph"/>
        <w:numPr>
          <w:ilvl w:val="0"/>
          <w:numId w:val="30"/>
        </w:num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Gender: Female</w:t>
      </w:r>
    </w:p>
    <w:p w14:paraId="16023B22" w14:textId="77777777" w:rsidR="00C84289" w:rsidRDefault="00C84289" w:rsidP="00C84289">
      <w:pPr>
        <w:pStyle w:val="ListParagraph"/>
        <w:numPr>
          <w:ilvl w:val="0"/>
          <w:numId w:val="30"/>
        </w:num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Date of birth: 14/02/2006</w:t>
      </w:r>
    </w:p>
    <w:p w14:paraId="6EA33608" w14:textId="77777777" w:rsidR="00C84289" w:rsidRDefault="00C84289" w:rsidP="00C84289">
      <w:pPr>
        <w:pStyle w:val="ListParagraph"/>
        <w:numPr>
          <w:ilvl w:val="0"/>
          <w:numId w:val="30"/>
        </w:num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Address:1/310b Saravana street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pallikaranai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jadilyampet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chennai600-100</w:t>
      </w:r>
    </w:p>
    <w:p w14:paraId="065CB0F8" w14:textId="77777777" w:rsidR="00C84289" w:rsidRDefault="00C84289" w:rsidP="00C84289">
      <w:p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LANGUAGES</w:t>
      </w:r>
      <w:r w:rsidRPr="00E8550A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IN"/>
        </w:rPr>
        <w:t>KNOWN:</w:t>
      </w:r>
    </w:p>
    <w:p w14:paraId="2CFDC87A" w14:textId="77777777" w:rsidR="00C84289" w:rsidRDefault="00C84289" w:rsidP="00C84289">
      <w:pPr>
        <w:pStyle w:val="ListParagraph"/>
        <w:numPr>
          <w:ilvl w:val="0"/>
          <w:numId w:val="31"/>
        </w:num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Tamil</w:t>
      </w:r>
    </w:p>
    <w:p w14:paraId="1F00B482" w14:textId="77777777" w:rsidR="00C84289" w:rsidRDefault="00C84289" w:rsidP="00C84289">
      <w:pPr>
        <w:pStyle w:val="ListParagraph"/>
        <w:numPr>
          <w:ilvl w:val="0"/>
          <w:numId w:val="31"/>
        </w:num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English</w:t>
      </w:r>
    </w:p>
    <w:p w14:paraId="79199DF0" w14:textId="77777777" w:rsidR="00C84289" w:rsidRDefault="00C84289" w:rsidP="00C84289">
      <w:pPr>
        <w:pStyle w:val="ListParagraph"/>
        <w:numPr>
          <w:ilvl w:val="0"/>
          <w:numId w:val="31"/>
        </w:num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Urdu</w:t>
      </w:r>
    </w:p>
    <w:p w14:paraId="66CD01A9" w14:textId="77777777" w:rsidR="00C84289" w:rsidRDefault="00C84289" w:rsidP="00C84289">
      <w:p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r w:rsidRPr="009619D8">
        <w:rPr>
          <w:rFonts w:ascii="Times New Roman" w:hAnsi="Times New Roman" w:cs="Times New Roman"/>
          <w:sz w:val="32"/>
          <w:szCs w:val="32"/>
          <w:lang w:val="en-IN"/>
        </w:rPr>
        <w:t>D</w:t>
      </w:r>
      <w:r>
        <w:rPr>
          <w:rFonts w:ascii="Times New Roman" w:hAnsi="Times New Roman" w:cs="Times New Roman"/>
          <w:sz w:val="32"/>
          <w:szCs w:val="32"/>
          <w:lang w:val="en-IN"/>
        </w:rPr>
        <w:t>ECLARATION:</w:t>
      </w:r>
    </w:p>
    <w:p w14:paraId="61C5ABCD" w14:textId="77777777" w:rsidR="00C84289" w:rsidRDefault="00C84289" w:rsidP="00C84289">
      <w:p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I hear by declare that about information is true to the best of my knowledge and belief</w:t>
      </w:r>
    </w:p>
    <w:p w14:paraId="775CB787" w14:textId="77777777" w:rsidR="00C84289" w:rsidRDefault="00C84289" w:rsidP="00C84289">
      <w:p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</w:p>
    <w:p w14:paraId="3AF9B100" w14:textId="77777777" w:rsidR="00C84289" w:rsidRDefault="00C84289" w:rsidP="00C84289">
      <w:p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Date:                                                                                      Signature</w:t>
      </w:r>
    </w:p>
    <w:p w14:paraId="180829B0" w14:textId="77777777" w:rsidR="00C84289" w:rsidRDefault="00C84289" w:rsidP="00C84289">
      <w:p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</w:p>
    <w:p w14:paraId="0C3412DE" w14:textId="77777777" w:rsidR="00C84289" w:rsidRPr="009619D8" w:rsidRDefault="00C84289" w:rsidP="00C84289">
      <w:pPr>
        <w:tabs>
          <w:tab w:val="left" w:pos="4253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Place: Chennai</w:t>
      </w:r>
    </w:p>
    <w:p w14:paraId="430BA8A3" w14:textId="7CDBEF92" w:rsidR="009619D8" w:rsidRPr="00C84289" w:rsidRDefault="009619D8" w:rsidP="00C84289"/>
    <w:sectPr w:rsidR="009619D8" w:rsidRPr="00C84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335C3"/>
    <w:multiLevelType w:val="hybridMultilevel"/>
    <w:tmpl w:val="4FE0C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FAD47FF"/>
    <w:multiLevelType w:val="hybridMultilevel"/>
    <w:tmpl w:val="8C8A1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0D77E7"/>
    <w:multiLevelType w:val="hybridMultilevel"/>
    <w:tmpl w:val="69F2F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B3255D"/>
    <w:multiLevelType w:val="hybridMultilevel"/>
    <w:tmpl w:val="17021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B6690E"/>
    <w:multiLevelType w:val="hybridMultilevel"/>
    <w:tmpl w:val="0EF40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8A520EA"/>
    <w:multiLevelType w:val="hybridMultilevel"/>
    <w:tmpl w:val="D9308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20B00D8"/>
    <w:multiLevelType w:val="hybridMultilevel"/>
    <w:tmpl w:val="0FA44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D02BD1"/>
    <w:multiLevelType w:val="hybridMultilevel"/>
    <w:tmpl w:val="5EA2E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49953631">
    <w:abstractNumId w:val="25"/>
  </w:num>
  <w:num w:numId="2" w16cid:durableId="1365986681">
    <w:abstractNumId w:val="13"/>
  </w:num>
  <w:num w:numId="3" w16cid:durableId="1257254950">
    <w:abstractNumId w:val="11"/>
  </w:num>
  <w:num w:numId="4" w16cid:durableId="756250022">
    <w:abstractNumId w:val="29"/>
  </w:num>
  <w:num w:numId="5" w16cid:durableId="47264052">
    <w:abstractNumId w:val="14"/>
  </w:num>
  <w:num w:numId="6" w16cid:durableId="2093119292">
    <w:abstractNumId w:val="20"/>
  </w:num>
  <w:num w:numId="7" w16cid:durableId="467017338">
    <w:abstractNumId w:val="23"/>
  </w:num>
  <w:num w:numId="8" w16cid:durableId="646981924">
    <w:abstractNumId w:val="9"/>
  </w:num>
  <w:num w:numId="9" w16cid:durableId="1159731108">
    <w:abstractNumId w:val="7"/>
  </w:num>
  <w:num w:numId="10" w16cid:durableId="529076745">
    <w:abstractNumId w:val="6"/>
  </w:num>
  <w:num w:numId="11" w16cid:durableId="957486890">
    <w:abstractNumId w:val="5"/>
  </w:num>
  <w:num w:numId="12" w16cid:durableId="1695381938">
    <w:abstractNumId w:val="4"/>
  </w:num>
  <w:num w:numId="13" w16cid:durableId="1519583594">
    <w:abstractNumId w:val="8"/>
  </w:num>
  <w:num w:numId="14" w16cid:durableId="1367561997">
    <w:abstractNumId w:val="3"/>
  </w:num>
  <w:num w:numId="15" w16cid:durableId="1291739515">
    <w:abstractNumId w:val="2"/>
  </w:num>
  <w:num w:numId="16" w16cid:durableId="1137181665">
    <w:abstractNumId w:val="1"/>
  </w:num>
  <w:num w:numId="17" w16cid:durableId="1918705193">
    <w:abstractNumId w:val="0"/>
  </w:num>
  <w:num w:numId="18" w16cid:durableId="46611223">
    <w:abstractNumId w:val="15"/>
  </w:num>
  <w:num w:numId="19" w16cid:durableId="700521595">
    <w:abstractNumId w:val="16"/>
  </w:num>
  <w:num w:numId="20" w16cid:durableId="1215700255">
    <w:abstractNumId w:val="26"/>
  </w:num>
  <w:num w:numId="21" w16cid:durableId="1145704489">
    <w:abstractNumId w:val="21"/>
  </w:num>
  <w:num w:numId="22" w16cid:durableId="27489614">
    <w:abstractNumId w:val="12"/>
  </w:num>
  <w:num w:numId="23" w16cid:durableId="56101078">
    <w:abstractNumId w:val="30"/>
  </w:num>
  <w:num w:numId="24" w16cid:durableId="582186064">
    <w:abstractNumId w:val="27"/>
  </w:num>
  <w:num w:numId="25" w16cid:durableId="1810439191">
    <w:abstractNumId w:val="22"/>
  </w:num>
  <w:num w:numId="26" w16cid:durableId="515391880">
    <w:abstractNumId w:val="24"/>
  </w:num>
  <w:num w:numId="27" w16cid:durableId="981882204">
    <w:abstractNumId w:val="10"/>
  </w:num>
  <w:num w:numId="28" w16cid:durableId="908611123">
    <w:abstractNumId w:val="17"/>
  </w:num>
  <w:num w:numId="29" w16cid:durableId="1367172048">
    <w:abstractNumId w:val="28"/>
  </w:num>
  <w:num w:numId="30" w16cid:durableId="309554164">
    <w:abstractNumId w:val="18"/>
  </w:num>
  <w:num w:numId="31" w16cid:durableId="2873961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C7"/>
    <w:rsid w:val="00000E51"/>
    <w:rsid w:val="00387858"/>
    <w:rsid w:val="00645252"/>
    <w:rsid w:val="006D3D74"/>
    <w:rsid w:val="0076539B"/>
    <w:rsid w:val="0083569A"/>
    <w:rsid w:val="009619D8"/>
    <w:rsid w:val="00A9204E"/>
    <w:rsid w:val="00AF52D2"/>
    <w:rsid w:val="00B726D1"/>
    <w:rsid w:val="00BF7CEC"/>
    <w:rsid w:val="00C53264"/>
    <w:rsid w:val="00C84289"/>
    <w:rsid w:val="00D254C7"/>
    <w:rsid w:val="00E8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3FA0"/>
  <w15:chartTrackingRefBased/>
  <w15:docId w15:val="{119CD2AE-31DB-4EA1-99DA-2821D7E9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BF7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BF7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FSA%20KHAN\AppData\Local\Microsoft\Office\16.0\DTS\en-IN%7b66885FF5-1492-4C60-8DDA-663D63B924EE%7d\%7bECBBD6A6-8F7C-403E-BB3B-36C03DBE64B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{ECBBD6A6-8F7C-403E-BB3B-36C03DBE64B8}tf02786999_win32</Template>
  <TotalTime>115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KHAN</dc:creator>
  <cp:keywords/>
  <dc:description/>
  <cp:lastModifiedBy>selenophile moon</cp:lastModifiedBy>
  <cp:revision>1</cp:revision>
  <dcterms:created xsi:type="dcterms:W3CDTF">2025-03-02T15:46:00Z</dcterms:created>
  <dcterms:modified xsi:type="dcterms:W3CDTF">2025-03-28T23:18:00Z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